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B81" w:rsidRPr="00C8096B" w:rsidRDefault="00807B81" w:rsidP="00AC309D">
      <w:pPr>
        <w:spacing w:line="360" w:lineRule="auto"/>
        <w:jc w:val="center"/>
        <w:rPr>
          <w:rFonts w:cs="Times New Roman"/>
          <w:b/>
          <w:sz w:val="28"/>
          <w:szCs w:val="28"/>
        </w:rPr>
      </w:pPr>
      <w:bookmarkStart w:id="0" w:name="_GoBack"/>
      <w:bookmarkEnd w:id="0"/>
      <w:r w:rsidRPr="00C8096B">
        <w:rPr>
          <w:rFonts w:cs="Times New Roman"/>
          <w:b/>
          <w:bCs/>
          <w:sz w:val="28"/>
          <w:szCs w:val="28"/>
        </w:rPr>
        <w:t>BANGALORE INSTITUTE OF TECHNOLOGY</w:t>
      </w:r>
    </w:p>
    <w:p w:rsidR="00807B81" w:rsidRPr="00C8096B" w:rsidRDefault="00807B81" w:rsidP="00AC309D">
      <w:pPr>
        <w:spacing w:line="360" w:lineRule="auto"/>
        <w:jc w:val="center"/>
        <w:rPr>
          <w:rFonts w:cs="Times New Roman"/>
          <w:b/>
          <w:sz w:val="28"/>
          <w:szCs w:val="28"/>
        </w:rPr>
      </w:pPr>
      <w:r w:rsidRPr="00C8096B">
        <w:rPr>
          <w:rFonts w:cs="Times New Roman"/>
          <w:b/>
          <w:sz w:val="28"/>
          <w:szCs w:val="28"/>
        </w:rPr>
        <w:t>Department</w:t>
      </w:r>
      <w:r w:rsidRPr="00C8096B">
        <w:rPr>
          <w:rFonts w:cs="Times New Roman"/>
          <w:b/>
          <w:bCs/>
          <w:sz w:val="28"/>
          <w:szCs w:val="28"/>
        </w:rPr>
        <w:t xml:space="preserve"> of Computer Science &amp;</w:t>
      </w:r>
      <w:r w:rsidR="0079443F" w:rsidRPr="00C8096B">
        <w:rPr>
          <w:rFonts w:cs="Times New Roman"/>
          <w:b/>
          <w:bCs/>
          <w:sz w:val="28"/>
          <w:szCs w:val="28"/>
        </w:rPr>
        <w:t>E</w:t>
      </w:r>
      <w:r w:rsidR="0079443F">
        <w:rPr>
          <w:rFonts w:cs="Times New Roman"/>
          <w:b/>
          <w:bCs/>
          <w:sz w:val="28"/>
          <w:szCs w:val="28"/>
        </w:rPr>
        <w:t>n</w:t>
      </w:r>
      <w:r w:rsidR="001C3DF8">
        <w:rPr>
          <w:rFonts w:cs="Times New Roman"/>
          <w:b/>
          <w:bCs/>
          <w:sz w:val="28"/>
          <w:szCs w:val="28"/>
        </w:rPr>
        <w:t>gineering</w:t>
      </w:r>
    </w:p>
    <w:p w:rsidR="00807B81" w:rsidRDefault="00807B81" w:rsidP="00807B81">
      <w:pPr>
        <w:rPr>
          <w:rFonts w:cs="Times New Roman"/>
          <w:b/>
          <w:sz w:val="28"/>
          <w:szCs w:val="28"/>
        </w:rPr>
      </w:pPr>
    </w:p>
    <w:p w:rsidR="00807B81" w:rsidRPr="00C8096B" w:rsidRDefault="00807B81" w:rsidP="00AC309D">
      <w:pPr>
        <w:jc w:val="center"/>
        <w:rPr>
          <w:rFonts w:cs="Times New Roman"/>
          <w:b/>
          <w:sz w:val="28"/>
          <w:szCs w:val="28"/>
        </w:rPr>
      </w:pPr>
      <w:r>
        <w:rPr>
          <w:rFonts w:cs="Times New Roman"/>
          <w:b/>
          <w:bCs/>
          <w:sz w:val="28"/>
          <w:szCs w:val="28"/>
        </w:rPr>
        <w:t>DBMS MINI PROJECT REPORT FORMAT</w:t>
      </w:r>
    </w:p>
    <w:p w:rsidR="00807B81" w:rsidRDefault="009E2B56" w:rsidP="001C3DF8">
      <w:pPr>
        <w:jc w:val="center"/>
        <w:rPr>
          <w:rFonts w:cs="Times New Roman"/>
          <w:b/>
          <w:sz w:val="32"/>
          <w:szCs w:val="32"/>
        </w:rPr>
      </w:pPr>
      <w:r>
        <w:rPr>
          <w:rFonts w:cs="Times New Roman"/>
          <w:b/>
          <w:sz w:val="32"/>
          <w:szCs w:val="32"/>
        </w:rPr>
        <w:t>2019</w:t>
      </w:r>
      <w:r w:rsidR="008A36DD">
        <w:rPr>
          <w:rFonts w:cs="Times New Roman"/>
          <w:b/>
          <w:sz w:val="32"/>
          <w:szCs w:val="32"/>
        </w:rPr>
        <w:t xml:space="preserve"> Batch (2021-22</w:t>
      </w:r>
      <w:r w:rsidR="00807B81">
        <w:rPr>
          <w:rFonts w:cs="Times New Roman"/>
          <w:b/>
          <w:sz w:val="32"/>
          <w:szCs w:val="32"/>
        </w:rPr>
        <w:t xml:space="preserve"> ODD)</w:t>
      </w:r>
    </w:p>
    <w:p w:rsidR="00807B81" w:rsidRDefault="00807B81" w:rsidP="00807B81">
      <w:pPr>
        <w:jc w:val="both"/>
        <w:rPr>
          <w:rFonts w:cs="Times New Roman"/>
          <w:b/>
          <w:sz w:val="32"/>
          <w:szCs w:val="32"/>
        </w:rPr>
      </w:pPr>
    </w:p>
    <w:p w:rsidR="00807B81" w:rsidRDefault="009730B8" w:rsidP="00A77930">
      <w:pPr>
        <w:spacing w:before="120" w:line="360" w:lineRule="auto"/>
        <w:jc w:val="both"/>
        <w:rPr>
          <w:b/>
        </w:rPr>
      </w:pPr>
      <w:r>
        <w:rPr>
          <w:rFonts w:cs="Times New Roman"/>
        </w:rPr>
        <w:t xml:space="preserve">All the students of V </w:t>
      </w:r>
      <w:proofErr w:type="spellStart"/>
      <w:r w:rsidR="00AC309D">
        <w:rPr>
          <w:rFonts w:cs="Times New Roman"/>
        </w:rPr>
        <w:t>S</w:t>
      </w:r>
      <w:r w:rsidR="00807B81">
        <w:rPr>
          <w:rFonts w:cs="Times New Roman"/>
        </w:rPr>
        <w:t>em</w:t>
      </w:r>
      <w:proofErr w:type="spellEnd"/>
      <w:r w:rsidR="00807B81">
        <w:rPr>
          <w:rFonts w:cs="Times New Roman"/>
        </w:rPr>
        <w:t xml:space="preserve"> are hereby informed to submit the PROJECT report </w:t>
      </w:r>
      <w:r w:rsidR="00A77930">
        <w:rPr>
          <w:rFonts w:cs="Times New Roman"/>
        </w:rPr>
        <w:t>in the</w:t>
      </w:r>
      <w:r w:rsidR="008A36DD">
        <w:rPr>
          <w:rFonts w:cs="Times New Roman"/>
        </w:rPr>
        <w:t xml:space="preserve"> following format on or before 05/02/2022</w:t>
      </w:r>
    </w:p>
    <w:p w:rsidR="00807B81" w:rsidRDefault="00807B81" w:rsidP="00807B81">
      <w:pPr>
        <w:pStyle w:val="BodyText"/>
        <w:jc w:val="both"/>
      </w:pPr>
      <w:r>
        <w:t>Format of Project Report:</w:t>
      </w:r>
    </w:p>
    <w:p w:rsidR="00807B81" w:rsidRDefault="00807B81" w:rsidP="00807B81">
      <w:pPr>
        <w:pStyle w:val="BodyText"/>
        <w:spacing w:after="0"/>
        <w:jc w:val="both"/>
      </w:pPr>
    </w:p>
    <w:p w:rsidR="00807B81" w:rsidRDefault="00807B81" w:rsidP="009730B8">
      <w:pPr>
        <w:pStyle w:val="BodyText"/>
        <w:numPr>
          <w:ilvl w:val="0"/>
          <w:numId w:val="10"/>
        </w:numPr>
        <w:spacing w:after="0"/>
        <w:jc w:val="both"/>
      </w:pPr>
      <w:r>
        <w:t>The Project report must contain the following:</w:t>
      </w:r>
    </w:p>
    <w:p w:rsidR="00BB7A3F" w:rsidRDefault="00BB7A3F" w:rsidP="00BB7A3F">
      <w:pPr>
        <w:pStyle w:val="BodyText"/>
        <w:spacing w:after="0"/>
        <w:ind w:left="720"/>
        <w:jc w:val="both"/>
      </w:pPr>
    </w:p>
    <w:p w:rsidR="00B54646" w:rsidRDefault="00B54646" w:rsidP="00B54646">
      <w:pPr>
        <w:pStyle w:val="ListParagraph"/>
      </w:pPr>
      <w:r>
        <w:t xml:space="preserve">1. Front Sheet should be same as specified. </w:t>
      </w:r>
    </w:p>
    <w:p w:rsidR="00B54646" w:rsidRDefault="00B54646" w:rsidP="00B54646">
      <w:pPr>
        <w:pStyle w:val="ListParagraph"/>
        <w:jc w:val="both"/>
      </w:pPr>
      <w:r>
        <w:t>2. Certificate from College</w:t>
      </w:r>
    </w:p>
    <w:p w:rsidR="00B54646" w:rsidRDefault="00B54646" w:rsidP="00B54646">
      <w:pPr>
        <w:pStyle w:val="ListParagraph"/>
        <w:jc w:val="both"/>
      </w:pPr>
      <w:r>
        <w:t>3. Acknowledgement (One page)</w:t>
      </w:r>
    </w:p>
    <w:p w:rsidR="00B54646" w:rsidRDefault="00B54646" w:rsidP="00B54646">
      <w:pPr>
        <w:pStyle w:val="BodyText"/>
        <w:spacing w:after="0"/>
        <w:ind w:left="720"/>
        <w:jc w:val="both"/>
      </w:pPr>
      <w:r>
        <w:t>4. Contents with page numbers</w:t>
      </w:r>
    </w:p>
    <w:p w:rsidR="0087080B" w:rsidRDefault="0087080B" w:rsidP="00B54646">
      <w:pPr>
        <w:pStyle w:val="BodyText"/>
        <w:tabs>
          <w:tab w:val="left" w:pos="1080"/>
        </w:tabs>
        <w:spacing w:after="0"/>
        <w:jc w:val="both"/>
      </w:pPr>
    </w:p>
    <w:p w:rsidR="00807B81" w:rsidRDefault="00B54646" w:rsidP="0087080B">
      <w:pPr>
        <w:pStyle w:val="BodyText"/>
        <w:spacing w:after="0"/>
        <w:ind w:firstLine="720"/>
        <w:jc w:val="both"/>
      </w:pPr>
      <w:r w:rsidRPr="00B54646">
        <w:rPr>
          <w:b/>
        </w:rPr>
        <w:t>CHAPTER1</w:t>
      </w:r>
      <w:r>
        <w:t xml:space="preserve">: </w:t>
      </w:r>
      <w:r w:rsidR="00807B81">
        <w:t>Introduction</w:t>
      </w:r>
    </w:p>
    <w:p w:rsidR="00807B81" w:rsidRDefault="00807B81" w:rsidP="00B54646">
      <w:pPr>
        <w:pStyle w:val="BodyText"/>
        <w:tabs>
          <w:tab w:val="left" w:pos="1080"/>
        </w:tabs>
        <w:spacing w:after="0"/>
        <w:ind w:left="1080"/>
        <w:jc w:val="both"/>
      </w:pPr>
      <w:r>
        <w:t>Problem Statement</w:t>
      </w:r>
    </w:p>
    <w:p w:rsidR="00B54646" w:rsidRDefault="00B54646" w:rsidP="00B54646">
      <w:pPr>
        <w:pStyle w:val="BodyText"/>
        <w:tabs>
          <w:tab w:val="left" w:pos="1080"/>
        </w:tabs>
        <w:spacing w:after="0"/>
        <w:ind w:left="1080"/>
        <w:jc w:val="both"/>
      </w:pPr>
    </w:p>
    <w:p w:rsidR="00807B81" w:rsidRDefault="0087080B" w:rsidP="0087080B">
      <w:pPr>
        <w:pStyle w:val="BodyText"/>
        <w:spacing w:after="0"/>
        <w:jc w:val="both"/>
      </w:pPr>
      <w:r>
        <w:rPr>
          <w:b/>
        </w:rPr>
        <w:tab/>
      </w:r>
      <w:r w:rsidR="00B54646" w:rsidRPr="00B54646">
        <w:rPr>
          <w:b/>
        </w:rPr>
        <w:t>CHAPTER</w:t>
      </w:r>
      <w:r w:rsidR="00B54646">
        <w:rPr>
          <w:b/>
        </w:rPr>
        <w:t>2</w:t>
      </w:r>
      <w:r w:rsidR="00B54646">
        <w:t xml:space="preserve">: </w:t>
      </w:r>
      <w:r w:rsidR="00807B81">
        <w:t>Back end Design</w:t>
      </w:r>
    </w:p>
    <w:p w:rsidR="00807B81" w:rsidRDefault="00807B81" w:rsidP="00807B81">
      <w:pPr>
        <w:pStyle w:val="BodyText"/>
        <w:numPr>
          <w:ilvl w:val="0"/>
          <w:numId w:val="4"/>
        </w:numPr>
        <w:tabs>
          <w:tab w:val="left" w:pos="1080"/>
        </w:tabs>
        <w:spacing w:after="0"/>
        <w:jc w:val="both"/>
      </w:pPr>
      <w:r>
        <w:t>Conceptual Database Design(ER-DAIGRAM)</w:t>
      </w:r>
    </w:p>
    <w:p w:rsidR="00807B81" w:rsidRDefault="00807B81" w:rsidP="00807B81">
      <w:pPr>
        <w:pStyle w:val="BodyText"/>
        <w:numPr>
          <w:ilvl w:val="0"/>
          <w:numId w:val="4"/>
        </w:numPr>
        <w:tabs>
          <w:tab w:val="left" w:pos="1080"/>
        </w:tabs>
        <w:spacing w:after="0"/>
        <w:jc w:val="both"/>
      </w:pPr>
      <w:r>
        <w:t>Logical Database Design(ER MAPPING)</w:t>
      </w:r>
    </w:p>
    <w:p w:rsidR="00807B81" w:rsidRDefault="00807B81" w:rsidP="00807B81">
      <w:pPr>
        <w:pStyle w:val="BodyText"/>
        <w:numPr>
          <w:ilvl w:val="0"/>
          <w:numId w:val="4"/>
        </w:numPr>
        <w:tabs>
          <w:tab w:val="left" w:pos="1080"/>
        </w:tabs>
        <w:spacing w:after="0"/>
        <w:jc w:val="both"/>
      </w:pPr>
      <w:r>
        <w:t xml:space="preserve">Normalization up to 3NF with </w:t>
      </w:r>
      <w:r w:rsidR="00A77930">
        <w:t>justification.</w:t>
      </w:r>
    </w:p>
    <w:p w:rsidR="00B54646" w:rsidRDefault="00B54646" w:rsidP="00B54646">
      <w:pPr>
        <w:pStyle w:val="BodyText"/>
        <w:tabs>
          <w:tab w:val="left" w:pos="1080"/>
        </w:tabs>
        <w:spacing w:after="0"/>
        <w:ind w:left="2430"/>
        <w:jc w:val="both"/>
      </w:pPr>
    </w:p>
    <w:p w:rsidR="00807B81" w:rsidRDefault="0087080B" w:rsidP="0087080B">
      <w:pPr>
        <w:pStyle w:val="BodyText"/>
        <w:spacing w:after="0"/>
        <w:jc w:val="both"/>
      </w:pPr>
      <w:r>
        <w:rPr>
          <w:b/>
        </w:rPr>
        <w:tab/>
      </w:r>
      <w:r w:rsidR="00B54646" w:rsidRPr="00B54646">
        <w:rPr>
          <w:b/>
        </w:rPr>
        <w:t>CHAPTER</w:t>
      </w:r>
      <w:r w:rsidR="00B54646">
        <w:rPr>
          <w:b/>
        </w:rPr>
        <w:t xml:space="preserve">3: </w:t>
      </w:r>
      <w:r w:rsidR="00807B81">
        <w:t>Front End Design</w:t>
      </w:r>
    </w:p>
    <w:p w:rsidR="00807B81" w:rsidRDefault="00807B81" w:rsidP="00B54646">
      <w:pPr>
        <w:pStyle w:val="BodyText"/>
        <w:numPr>
          <w:ilvl w:val="0"/>
          <w:numId w:val="5"/>
        </w:numPr>
        <w:tabs>
          <w:tab w:val="left" w:pos="1080"/>
        </w:tabs>
        <w:spacing w:after="0"/>
        <w:jc w:val="both"/>
      </w:pPr>
      <w:r>
        <w:t xml:space="preserve">Screen layout Design for </w:t>
      </w:r>
      <w:r w:rsidR="005A0055">
        <w:t>WebPages, forms.</w:t>
      </w:r>
    </w:p>
    <w:p w:rsidR="00807B81" w:rsidRDefault="00807B81" w:rsidP="00807B81">
      <w:pPr>
        <w:pStyle w:val="BodyText"/>
        <w:numPr>
          <w:ilvl w:val="0"/>
          <w:numId w:val="3"/>
        </w:numPr>
        <w:tabs>
          <w:tab w:val="left" w:pos="1080"/>
        </w:tabs>
        <w:spacing w:after="0"/>
        <w:jc w:val="both"/>
      </w:pPr>
      <w:r>
        <w:t>Connectivity(front end and Back end)</w:t>
      </w:r>
    </w:p>
    <w:p w:rsidR="00807B81" w:rsidRDefault="00807B81" w:rsidP="00807B81">
      <w:pPr>
        <w:pStyle w:val="BodyText"/>
        <w:tabs>
          <w:tab w:val="left" w:pos="1080"/>
        </w:tabs>
        <w:spacing w:after="0"/>
        <w:ind w:left="1800"/>
        <w:jc w:val="both"/>
      </w:pPr>
    </w:p>
    <w:p w:rsidR="00807B81" w:rsidRDefault="00B54646" w:rsidP="0087080B">
      <w:pPr>
        <w:pStyle w:val="BodyText"/>
        <w:spacing w:after="0"/>
        <w:ind w:firstLine="720"/>
        <w:jc w:val="both"/>
      </w:pPr>
      <w:r w:rsidRPr="00B54646">
        <w:rPr>
          <w:b/>
        </w:rPr>
        <w:t>CHAPTER</w:t>
      </w:r>
      <w:r>
        <w:rPr>
          <w:b/>
        </w:rPr>
        <w:t xml:space="preserve">4:  </w:t>
      </w:r>
      <w:r w:rsidR="00807B81">
        <w:t>Major modules with description of their functionalities along with logic.</w:t>
      </w:r>
    </w:p>
    <w:p w:rsidR="00B54646" w:rsidRDefault="00B54646" w:rsidP="00B54646">
      <w:pPr>
        <w:pStyle w:val="NoSpacing"/>
      </w:pPr>
    </w:p>
    <w:p w:rsidR="00B54646" w:rsidRDefault="008A36DD" w:rsidP="0087080B">
      <w:pPr>
        <w:pStyle w:val="NoSpacing"/>
        <w:ind w:left="2178" w:hanging="2178"/>
      </w:pPr>
      <w:r>
        <w:rPr>
          <w:b/>
        </w:rPr>
        <w:t xml:space="preserve">            </w:t>
      </w:r>
      <w:r w:rsidR="00B54646" w:rsidRPr="00B54646">
        <w:rPr>
          <w:b/>
        </w:rPr>
        <w:t xml:space="preserve"> CHAPTER5:</w:t>
      </w:r>
      <w:r w:rsidR="00B54646" w:rsidRPr="00B54646">
        <w:t xml:space="preserve"> Implementation</w:t>
      </w:r>
      <w:r w:rsidR="00B54646">
        <w:t xml:space="preserve"> using </w:t>
      </w:r>
      <w:r w:rsidR="00B54646" w:rsidRPr="00BB7A3F">
        <w:t>SQL/MYSQL/PHP/JAVA/PYTHON/C#/</w:t>
      </w:r>
      <w:r w:rsidR="00B54646">
        <w:t xml:space="preserve">   ASP.NET/etc</w:t>
      </w:r>
      <w:r w:rsidR="00733164">
        <w:t>.</w:t>
      </w:r>
    </w:p>
    <w:p w:rsidR="00B54646" w:rsidRPr="00B54646" w:rsidRDefault="00B54646" w:rsidP="00B54646">
      <w:pPr>
        <w:pStyle w:val="NoSpacing"/>
      </w:pPr>
    </w:p>
    <w:p w:rsidR="00807B81" w:rsidRDefault="0087080B" w:rsidP="0087080B">
      <w:pPr>
        <w:pStyle w:val="BodyText"/>
        <w:spacing w:after="0"/>
        <w:jc w:val="both"/>
      </w:pPr>
      <w:r>
        <w:rPr>
          <w:b/>
        </w:rPr>
        <w:tab/>
      </w:r>
      <w:r w:rsidR="00B54646" w:rsidRPr="00B54646">
        <w:rPr>
          <w:b/>
        </w:rPr>
        <w:t>CHAPTER</w:t>
      </w:r>
      <w:r w:rsidR="00B54646">
        <w:rPr>
          <w:b/>
        </w:rPr>
        <w:t xml:space="preserve">6: </w:t>
      </w:r>
      <w:r w:rsidR="00807B81">
        <w:t>Snapshots</w:t>
      </w:r>
    </w:p>
    <w:p w:rsidR="0087080B" w:rsidRDefault="0087080B" w:rsidP="0087080B">
      <w:pPr>
        <w:pStyle w:val="BodyText"/>
        <w:spacing w:after="0"/>
        <w:jc w:val="both"/>
      </w:pPr>
    </w:p>
    <w:p w:rsidR="00807B81" w:rsidRDefault="00B54646" w:rsidP="0087080B">
      <w:pPr>
        <w:pStyle w:val="BodyText"/>
        <w:spacing w:after="0"/>
        <w:ind w:firstLine="720"/>
        <w:jc w:val="both"/>
      </w:pPr>
      <w:r w:rsidRPr="00B54646">
        <w:rPr>
          <w:b/>
        </w:rPr>
        <w:t>CHAPTER</w:t>
      </w:r>
      <w:r>
        <w:rPr>
          <w:b/>
        </w:rPr>
        <w:t>7:</w:t>
      </w:r>
      <w:r>
        <w:t xml:space="preserve"> Applications</w:t>
      </w:r>
    </w:p>
    <w:p w:rsidR="00B54646" w:rsidRDefault="00B54646" w:rsidP="00B54646">
      <w:pPr>
        <w:pStyle w:val="BodyText"/>
        <w:tabs>
          <w:tab w:val="left" w:pos="1080"/>
        </w:tabs>
        <w:spacing w:after="0"/>
        <w:jc w:val="both"/>
      </w:pPr>
    </w:p>
    <w:p w:rsidR="00807B81" w:rsidRDefault="0087080B" w:rsidP="0087080B">
      <w:pPr>
        <w:pStyle w:val="BodyText"/>
        <w:spacing w:after="0"/>
        <w:jc w:val="both"/>
      </w:pPr>
      <w:r>
        <w:tab/>
      </w:r>
      <w:r w:rsidR="00B54646" w:rsidRPr="00B54646">
        <w:rPr>
          <w:b/>
        </w:rPr>
        <w:t>CHAPTER</w:t>
      </w:r>
      <w:r w:rsidR="00B54646">
        <w:rPr>
          <w:b/>
        </w:rPr>
        <w:t>8:</w:t>
      </w:r>
      <w:r w:rsidR="00B54646">
        <w:t xml:space="preserve"> Conclusion</w:t>
      </w:r>
    </w:p>
    <w:p w:rsidR="00C817F7" w:rsidRDefault="00C817F7" w:rsidP="00B54646">
      <w:pPr>
        <w:pStyle w:val="BodyText"/>
        <w:tabs>
          <w:tab w:val="left" w:pos="1080"/>
        </w:tabs>
        <w:spacing w:after="0"/>
        <w:jc w:val="both"/>
      </w:pPr>
    </w:p>
    <w:p w:rsidR="00C817F7" w:rsidRDefault="00C817F7" w:rsidP="00B54646">
      <w:pPr>
        <w:pStyle w:val="BodyText"/>
        <w:tabs>
          <w:tab w:val="left" w:pos="1080"/>
        </w:tabs>
        <w:spacing w:after="0"/>
        <w:jc w:val="both"/>
      </w:pPr>
    </w:p>
    <w:p w:rsidR="00C817F7" w:rsidRDefault="00C817F7" w:rsidP="00B54646">
      <w:pPr>
        <w:pStyle w:val="BodyText"/>
        <w:tabs>
          <w:tab w:val="left" w:pos="1080"/>
        </w:tabs>
        <w:spacing w:after="0"/>
        <w:jc w:val="both"/>
      </w:pPr>
    </w:p>
    <w:p w:rsidR="00C817F7" w:rsidRDefault="00C817F7" w:rsidP="00B54646">
      <w:pPr>
        <w:pStyle w:val="BodyText"/>
        <w:tabs>
          <w:tab w:val="left" w:pos="1080"/>
        </w:tabs>
        <w:spacing w:after="0"/>
        <w:jc w:val="both"/>
      </w:pPr>
    </w:p>
    <w:p w:rsidR="00C817F7" w:rsidRDefault="00C817F7" w:rsidP="00C817F7">
      <w:pPr>
        <w:rPr>
          <w:b/>
          <w:bCs/>
          <w:sz w:val="36"/>
          <w:szCs w:val="36"/>
          <w:u w:val="single"/>
        </w:rPr>
      </w:pPr>
      <w:r>
        <w:rPr>
          <w:b/>
          <w:bCs/>
          <w:sz w:val="36"/>
          <w:szCs w:val="36"/>
          <w:u w:val="single"/>
        </w:rPr>
        <w:t>NOTE:</w:t>
      </w:r>
    </w:p>
    <w:p w:rsidR="00C817F7" w:rsidRDefault="00C817F7" w:rsidP="00C817F7">
      <w:pPr>
        <w:rPr>
          <w:b/>
          <w:bCs/>
          <w:sz w:val="36"/>
          <w:szCs w:val="36"/>
          <w:u w:val="single"/>
        </w:rPr>
      </w:pPr>
    </w:p>
    <w:p w:rsidR="00C817F7" w:rsidRDefault="00C817F7" w:rsidP="00C817F7">
      <w:pPr>
        <w:rPr>
          <w:b/>
          <w:bCs/>
          <w:sz w:val="36"/>
          <w:szCs w:val="36"/>
          <w:u w:val="single"/>
        </w:rPr>
      </w:pPr>
      <w:r>
        <w:rPr>
          <w:b/>
          <w:bCs/>
          <w:sz w:val="36"/>
          <w:szCs w:val="36"/>
          <w:u w:val="single"/>
        </w:rPr>
        <w:t xml:space="preserve">Front Sheet- color- Cream with A4 size </w:t>
      </w:r>
      <w:proofErr w:type="gramStart"/>
      <w:r>
        <w:rPr>
          <w:b/>
          <w:bCs/>
          <w:sz w:val="36"/>
          <w:szCs w:val="36"/>
          <w:u w:val="single"/>
        </w:rPr>
        <w:t>Spiral  Binding</w:t>
      </w:r>
      <w:proofErr w:type="gramEnd"/>
      <w:r>
        <w:rPr>
          <w:b/>
          <w:bCs/>
          <w:sz w:val="36"/>
          <w:szCs w:val="36"/>
          <w:u w:val="single"/>
        </w:rPr>
        <w:t>.</w:t>
      </w:r>
    </w:p>
    <w:p w:rsidR="00C817F7" w:rsidRDefault="00C817F7" w:rsidP="00C817F7">
      <w:pPr>
        <w:rPr>
          <w:b/>
          <w:bCs/>
          <w:sz w:val="36"/>
          <w:szCs w:val="36"/>
          <w:u w:val="single"/>
        </w:rPr>
      </w:pPr>
    </w:p>
    <w:p w:rsidR="00C817F7" w:rsidRPr="001C3DF8" w:rsidRDefault="00C817F7" w:rsidP="001C3DF8">
      <w:pPr>
        <w:pStyle w:val="ListParagraph"/>
        <w:numPr>
          <w:ilvl w:val="0"/>
          <w:numId w:val="11"/>
        </w:numPr>
        <w:spacing w:after="75" w:line="312" w:lineRule="atLeast"/>
        <w:jc w:val="both"/>
        <w:rPr>
          <w:rFonts w:eastAsia="Times New Roman" w:cs="Times New Roman"/>
          <w:lang w:bidi="ar-SA"/>
        </w:rPr>
      </w:pPr>
      <w:r w:rsidRPr="001C3DF8">
        <w:rPr>
          <w:rFonts w:eastAsia="Times New Roman" w:cs="Times New Roman"/>
          <w:lang w:bidi="ar-SA"/>
        </w:rPr>
        <w:t>Project reports should be in A4 size sheet.</w:t>
      </w:r>
    </w:p>
    <w:p w:rsidR="00C817F7" w:rsidRDefault="00C817F7" w:rsidP="00C817F7">
      <w:pPr>
        <w:numPr>
          <w:ilvl w:val="1"/>
          <w:numId w:val="6"/>
        </w:numPr>
        <w:spacing w:after="75" w:line="312" w:lineRule="atLeast"/>
        <w:jc w:val="both"/>
        <w:rPr>
          <w:rFonts w:eastAsia="Times New Roman" w:cs="Times New Roman"/>
          <w:lang w:bidi="ar-SA"/>
        </w:rPr>
      </w:pPr>
      <w:r>
        <w:rPr>
          <w:rFonts w:eastAsia="Times New Roman" w:cs="Times New Roman"/>
          <w:lang w:bidi="ar-SA"/>
        </w:rPr>
        <w:t xml:space="preserve">The margins should be: </w:t>
      </w:r>
    </w:p>
    <w:p w:rsidR="00C817F7" w:rsidRDefault="00C817F7" w:rsidP="00AC309D">
      <w:pPr>
        <w:numPr>
          <w:ilvl w:val="1"/>
          <w:numId w:val="7"/>
        </w:numPr>
        <w:spacing w:after="75" w:line="312" w:lineRule="atLeast"/>
        <w:jc w:val="both"/>
        <w:rPr>
          <w:rFonts w:eastAsia="Times New Roman" w:cs="Times New Roman"/>
          <w:lang w:bidi="ar-SA"/>
        </w:rPr>
      </w:pPr>
      <w:r>
        <w:rPr>
          <w:rFonts w:eastAsia="Times New Roman" w:cs="Times New Roman"/>
          <w:lang w:bidi="ar-SA"/>
        </w:rPr>
        <w:t>Left - 1.</w:t>
      </w:r>
      <w:r w:rsidR="006B38DF">
        <w:rPr>
          <w:rFonts w:eastAsia="Times New Roman" w:cs="Times New Roman"/>
          <w:lang w:bidi="ar-SA"/>
        </w:rPr>
        <w:t>3</w:t>
      </w:r>
      <w:r>
        <w:rPr>
          <w:rFonts w:eastAsia="Times New Roman" w:cs="Times New Roman"/>
          <w:lang w:bidi="ar-SA"/>
        </w:rPr>
        <w:t xml:space="preserve">",  Right - 1", </w:t>
      </w:r>
    </w:p>
    <w:p w:rsidR="00C817F7" w:rsidRDefault="00C817F7" w:rsidP="00AC309D">
      <w:pPr>
        <w:numPr>
          <w:ilvl w:val="1"/>
          <w:numId w:val="7"/>
        </w:numPr>
        <w:spacing w:after="75" w:line="312" w:lineRule="atLeast"/>
        <w:jc w:val="both"/>
        <w:rPr>
          <w:rFonts w:eastAsia="Times New Roman" w:cs="Times New Roman"/>
          <w:lang w:bidi="ar-SA"/>
        </w:rPr>
      </w:pPr>
      <w:r>
        <w:rPr>
          <w:rFonts w:eastAsia="Times New Roman" w:cs="Times New Roman"/>
          <w:lang w:bidi="ar-SA"/>
        </w:rPr>
        <w:t>Top and Bottom - 0.75".</w:t>
      </w:r>
    </w:p>
    <w:p w:rsidR="00C817F7" w:rsidRPr="001C3DF8" w:rsidRDefault="00C817F7" w:rsidP="001C3DF8">
      <w:pPr>
        <w:pStyle w:val="ListParagraph"/>
        <w:numPr>
          <w:ilvl w:val="0"/>
          <w:numId w:val="11"/>
        </w:numPr>
        <w:spacing w:after="75" w:line="312" w:lineRule="atLeast"/>
        <w:jc w:val="both"/>
        <w:rPr>
          <w:sz w:val="28"/>
          <w:szCs w:val="28"/>
        </w:rPr>
      </w:pPr>
      <w:r w:rsidRPr="001C3DF8">
        <w:rPr>
          <w:rFonts w:eastAsia="Times New Roman" w:cs="Times New Roman"/>
          <w:lang w:bidi="ar-SA"/>
        </w:rPr>
        <w:t xml:space="preserve">Project reports should be typed in </w:t>
      </w:r>
      <w:r w:rsidRPr="001C3DF8">
        <w:rPr>
          <w:rFonts w:eastAsia="Times New Roman" w:cs="Times New Roman"/>
          <w:b/>
          <w:lang w:bidi="ar-SA"/>
        </w:rPr>
        <w:t>Times New Roman</w:t>
      </w:r>
      <w:r w:rsidRPr="001C3DF8">
        <w:rPr>
          <w:rFonts w:eastAsia="Times New Roman" w:cs="Times New Roman"/>
          <w:lang w:bidi="ar-SA"/>
        </w:rPr>
        <w:t xml:space="preserve"> font only with size for </w:t>
      </w:r>
    </w:p>
    <w:p w:rsidR="00C817F7" w:rsidRPr="00C817F7" w:rsidRDefault="00C817F7" w:rsidP="00AC309D">
      <w:pPr>
        <w:spacing w:before="120"/>
        <w:ind w:left="720" w:firstLine="720"/>
        <w:jc w:val="both"/>
        <w:rPr>
          <w:sz w:val="28"/>
          <w:szCs w:val="28"/>
        </w:rPr>
      </w:pPr>
      <w:r w:rsidRPr="00AC309D">
        <w:t>Text</w:t>
      </w:r>
      <w:r w:rsidR="00A9038A" w:rsidRPr="00AC309D">
        <w:t>:</w:t>
      </w:r>
      <w:r w:rsidRPr="006B38DF">
        <w:rPr>
          <w:b/>
        </w:rPr>
        <w:t xml:space="preserve">12 </w:t>
      </w:r>
    </w:p>
    <w:p w:rsidR="00AC309D" w:rsidRDefault="00C817F7" w:rsidP="00AC309D">
      <w:pPr>
        <w:pStyle w:val="ListParagraph"/>
        <w:spacing w:before="120"/>
        <w:ind w:firstLine="720"/>
        <w:contextualSpacing w:val="0"/>
        <w:jc w:val="both"/>
        <w:rPr>
          <w:b/>
        </w:rPr>
      </w:pPr>
      <w:r w:rsidRPr="006B38DF">
        <w:t>Sub-Headings</w:t>
      </w:r>
      <w:r w:rsidR="00A9038A" w:rsidRPr="006B38DF">
        <w:t>:</w:t>
      </w:r>
      <w:r w:rsidR="006B38DF">
        <w:rPr>
          <w:b/>
        </w:rPr>
        <w:t xml:space="preserve"> 14</w:t>
      </w:r>
    </w:p>
    <w:p w:rsidR="00C817F7" w:rsidRPr="006B38DF" w:rsidRDefault="00C817F7" w:rsidP="00AC309D">
      <w:pPr>
        <w:pStyle w:val="ListParagraph"/>
        <w:spacing w:before="120"/>
        <w:ind w:firstLine="720"/>
        <w:contextualSpacing w:val="0"/>
        <w:jc w:val="both"/>
        <w:rPr>
          <w:b/>
        </w:rPr>
      </w:pPr>
      <w:r w:rsidRPr="006B38DF">
        <w:t>Main-Heading</w:t>
      </w:r>
      <w:r w:rsidR="006B38DF" w:rsidRPr="006B38DF">
        <w:t>s</w:t>
      </w:r>
      <w:r w:rsidR="00A9038A" w:rsidRPr="006B38DF">
        <w:t>:</w:t>
      </w:r>
      <w:r w:rsidR="006B38DF">
        <w:rPr>
          <w:b/>
        </w:rPr>
        <w:t>16</w:t>
      </w:r>
    </w:p>
    <w:p w:rsidR="00C817F7" w:rsidRDefault="00C817F7" w:rsidP="00C817F7">
      <w:pPr>
        <w:pStyle w:val="ListParagraph"/>
        <w:jc w:val="both"/>
        <w:rPr>
          <w:sz w:val="28"/>
          <w:szCs w:val="28"/>
        </w:rPr>
      </w:pPr>
    </w:p>
    <w:p w:rsidR="00C817F7" w:rsidRDefault="00C817F7" w:rsidP="001C3DF8">
      <w:pPr>
        <w:numPr>
          <w:ilvl w:val="0"/>
          <w:numId w:val="8"/>
        </w:numPr>
        <w:tabs>
          <w:tab w:val="clear" w:pos="720"/>
          <w:tab w:val="num" w:pos="1080"/>
        </w:tabs>
        <w:ind w:left="1080"/>
        <w:jc w:val="both"/>
        <w:rPr>
          <w:b/>
          <w:bCs/>
        </w:rPr>
      </w:pPr>
      <w:r>
        <w:rPr>
          <w:b/>
          <w:bCs/>
        </w:rPr>
        <w:t xml:space="preserve">Header – </w:t>
      </w:r>
      <w:r w:rsidRPr="00D436F6">
        <w:rPr>
          <w:bCs/>
        </w:rPr>
        <w:t>Project title on left;</w:t>
      </w:r>
    </w:p>
    <w:p w:rsidR="00C817F7" w:rsidRDefault="00C817F7" w:rsidP="00C817F7">
      <w:pPr>
        <w:ind w:left="360"/>
        <w:jc w:val="both"/>
        <w:rPr>
          <w:b/>
          <w:bCs/>
        </w:rPr>
      </w:pPr>
    </w:p>
    <w:p w:rsidR="00C817F7" w:rsidRDefault="00C817F7" w:rsidP="001C3DF8">
      <w:pPr>
        <w:numPr>
          <w:ilvl w:val="0"/>
          <w:numId w:val="8"/>
        </w:numPr>
        <w:tabs>
          <w:tab w:val="clear" w:pos="720"/>
          <w:tab w:val="num" w:pos="1080"/>
        </w:tabs>
        <w:ind w:left="1080"/>
        <w:jc w:val="both"/>
        <w:rPr>
          <w:b/>
          <w:bCs/>
        </w:rPr>
      </w:pPr>
      <w:r>
        <w:rPr>
          <w:b/>
          <w:bCs/>
        </w:rPr>
        <w:t xml:space="preserve">Footer - </w:t>
      </w:r>
      <w:r w:rsidR="008A36DD">
        <w:rPr>
          <w:bCs/>
        </w:rPr>
        <w:t>Department of CS&amp;E, BIT 2021-22</w:t>
      </w:r>
      <w:r w:rsidRPr="00D436F6">
        <w:rPr>
          <w:bCs/>
        </w:rPr>
        <w:t xml:space="preserve"> on the LEFT,   Page No. on the RIGHT;</w:t>
      </w:r>
    </w:p>
    <w:p w:rsidR="00C817F7" w:rsidRDefault="00C817F7" w:rsidP="00C817F7">
      <w:pPr>
        <w:ind w:left="1440"/>
        <w:jc w:val="both"/>
        <w:rPr>
          <w:b/>
          <w:bCs/>
        </w:rPr>
      </w:pPr>
    </w:p>
    <w:p w:rsidR="00C817F7" w:rsidRDefault="00C817F7" w:rsidP="00C817F7">
      <w:pPr>
        <w:jc w:val="both"/>
        <w:rPr>
          <w:b/>
          <w:bCs/>
          <w:i/>
        </w:rPr>
      </w:pPr>
      <w:r>
        <w:rPr>
          <w:b/>
          <w:bCs/>
          <w:u w:val="single"/>
        </w:rPr>
        <w:t>The first page of each chapter should be as follows:</w:t>
      </w:r>
    </w:p>
    <w:p w:rsidR="00C817F7" w:rsidRDefault="00C817F7" w:rsidP="006B38DF">
      <w:pPr>
        <w:jc w:val="both"/>
        <w:rPr>
          <w:b/>
          <w:bCs/>
          <w:i/>
        </w:rPr>
      </w:pPr>
    </w:p>
    <w:p w:rsidR="00C817F7" w:rsidRDefault="00C817F7" w:rsidP="00AC309D">
      <w:pPr>
        <w:numPr>
          <w:ilvl w:val="0"/>
          <w:numId w:val="9"/>
        </w:numPr>
        <w:tabs>
          <w:tab w:val="clear" w:pos="720"/>
          <w:tab w:val="num" w:pos="0"/>
        </w:tabs>
        <w:ind w:firstLine="0"/>
        <w:jc w:val="both"/>
        <w:rPr>
          <w:b/>
          <w:bCs/>
        </w:rPr>
      </w:pPr>
      <w:r>
        <w:rPr>
          <w:b/>
          <w:bCs/>
        </w:rPr>
        <w:t xml:space="preserve">No header, only footer </w:t>
      </w:r>
    </w:p>
    <w:p w:rsidR="00C817F7" w:rsidRPr="00D436F6" w:rsidRDefault="00C817F7" w:rsidP="00AC309D">
      <w:pPr>
        <w:spacing w:after="100" w:afterAutospacing="1"/>
        <w:ind w:left="720" w:firstLine="720"/>
        <w:rPr>
          <w:bCs/>
          <w:i/>
        </w:rPr>
      </w:pPr>
      <w:r w:rsidRPr="00D436F6">
        <w:rPr>
          <w:bCs/>
          <w:i/>
        </w:rPr>
        <w:t>(Both header and footer for remaining pages of the chapter)</w:t>
      </w:r>
    </w:p>
    <w:p w:rsidR="001C3DF8" w:rsidRDefault="00A9038A" w:rsidP="00AC309D">
      <w:pPr>
        <w:pStyle w:val="ListParagraph"/>
        <w:numPr>
          <w:ilvl w:val="0"/>
          <w:numId w:val="11"/>
        </w:numPr>
        <w:spacing w:after="75" w:line="360" w:lineRule="auto"/>
        <w:jc w:val="both"/>
        <w:rPr>
          <w:rFonts w:eastAsia="Times New Roman" w:cs="Times New Roman"/>
          <w:lang w:bidi="ar-SA"/>
        </w:rPr>
      </w:pPr>
      <w:r w:rsidRPr="001C3DF8">
        <w:rPr>
          <w:rFonts w:eastAsia="Times New Roman" w:cs="Times New Roman"/>
          <w:lang w:bidi="ar-SA"/>
        </w:rPr>
        <w:t>Chapters</w:t>
      </w:r>
      <w:r w:rsidR="00DC637B">
        <w:rPr>
          <w:rFonts w:eastAsia="Times New Roman" w:cs="Times New Roman"/>
          <w:lang w:bidi="ar-SA"/>
        </w:rPr>
        <w:t xml:space="preserve"> </w:t>
      </w:r>
      <w:r w:rsidRPr="001C3DF8">
        <w:rPr>
          <w:rFonts w:eastAsia="Times New Roman" w:cs="Times New Roman"/>
          <w:lang w:bidi="ar-SA"/>
        </w:rPr>
        <w:t>containing Introduction, which usually specifies the scope of work and its importance and relation to previous workand the present developments, Main bodyof the report divided appropriately into chapters, sections and subsections.</w:t>
      </w:r>
    </w:p>
    <w:p w:rsidR="00A9038A" w:rsidRPr="001C3DF8" w:rsidRDefault="00A9038A" w:rsidP="001C3DF8">
      <w:pPr>
        <w:pStyle w:val="ListParagraph"/>
        <w:spacing w:after="75" w:line="312" w:lineRule="atLeast"/>
        <w:jc w:val="both"/>
        <w:rPr>
          <w:rFonts w:eastAsia="Times New Roman" w:cs="Times New Roman"/>
          <w:lang w:bidi="ar-SA"/>
        </w:rPr>
      </w:pPr>
    </w:p>
    <w:p w:rsidR="00A9038A" w:rsidRPr="001C3DF8" w:rsidRDefault="00A9038A" w:rsidP="00AC309D">
      <w:pPr>
        <w:pStyle w:val="ListParagraph"/>
        <w:numPr>
          <w:ilvl w:val="0"/>
          <w:numId w:val="11"/>
        </w:numPr>
        <w:spacing w:after="75" w:line="360" w:lineRule="auto"/>
        <w:jc w:val="both"/>
        <w:rPr>
          <w:b/>
          <w:bCs/>
        </w:rPr>
      </w:pPr>
      <w:r w:rsidRPr="001C3DF8">
        <w:rPr>
          <w:rFonts w:eastAsia="Times New Roman" w:cs="Times New Roman"/>
          <w:lang w:bidi="ar-SA"/>
        </w:rPr>
        <w:t xml:space="preserve">The chapters, sections and subsectionsmay be numbered in the decimal form for e.g. Chapter 2, sections as 2.1, 2.2 etc., and subsections as 2.2.3, 2.5.1 etc. </w:t>
      </w:r>
    </w:p>
    <w:p w:rsidR="001C3DF8" w:rsidRPr="001C3DF8" w:rsidRDefault="001C3DF8" w:rsidP="001C3DF8">
      <w:pPr>
        <w:pStyle w:val="ListParagraph"/>
        <w:spacing w:after="75" w:line="312" w:lineRule="atLeast"/>
        <w:jc w:val="both"/>
        <w:rPr>
          <w:b/>
          <w:bCs/>
        </w:rPr>
      </w:pPr>
    </w:p>
    <w:p w:rsidR="00BB7A3F" w:rsidRDefault="00BB7A3F" w:rsidP="001C3DF8">
      <w:pPr>
        <w:pStyle w:val="ListParagraph"/>
        <w:numPr>
          <w:ilvl w:val="0"/>
          <w:numId w:val="11"/>
        </w:numPr>
        <w:jc w:val="both"/>
      </w:pPr>
      <w:r>
        <w:t>The report should not be less than 40 pages and not more than 50 pages.</w:t>
      </w:r>
    </w:p>
    <w:p w:rsidR="00BB7A3F" w:rsidRDefault="00BB7A3F" w:rsidP="00C817F7">
      <w:pPr>
        <w:jc w:val="both"/>
      </w:pPr>
    </w:p>
    <w:p w:rsidR="00BB7A3F" w:rsidRPr="001C3DF8" w:rsidRDefault="00BB7A3F" w:rsidP="001C3DF8">
      <w:pPr>
        <w:pStyle w:val="ListParagraph"/>
        <w:numPr>
          <w:ilvl w:val="0"/>
          <w:numId w:val="11"/>
        </w:numPr>
        <w:spacing w:after="75" w:line="312" w:lineRule="atLeast"/>
        <w:jc w:val="both"/>
        <w:rPr>
          <w:rFonts w:eastAsia="Times New Roman" w:cs="Times New Roman"/>
          <w:lang w:bidi="ar-SA"/>
        </w:rPr>
      </w:pPr>
      <w:r w:rsidRPr="001C3DF8">
        <w:rPr>
          <w:rFonts w:eastAsia="Times New Roman" w:cs="Times New Roman"/>
          <w:lang w:bidi="ar-SA"/>
        </w:rPr>
        <w:t>Report must include signature of Lab-in charges and HOD.</w:t>
      </w:r>
    </w:p>
    <w:p w:rsidR="00BB7A3F" w:rsidRDefault="00BB7A3F" w:rsidP="00C817F7">
      <w:pPr>
        <w:jc w:val="both"/>
        <w:rPr>
          <w:b/>
          <w:bCs/>
        </w:rPr>
      </w:pPr>
    </w:p>
    <w:p w:rsidR="00C817F7" w:rsidRPr="00C817F7" w:rsidRDefault="00C817F7" w:rsidP="00C817F7">
      <w:pPr>
        <w:pStyle w:val="ListParagraph"/>
        <w:jc w:val="both"/>
        <w:rPr>
          <w:sz w:val="28"/>
          <w:szCs w:val="28"/>
        </w:rPr>
      </w:pPr>
    </w:p>
    <w:p w:rsidR="001A5071" w:rsidRPr="00D436F6" w:rsidRDefault="00B57774">
      <w:r>
        <w:tab/>
      </w:r>
      <w:r>
        <w:tab/>
      </w:r>
      <w:r>
        <w:tab/>
      </w:r>
      <w:r>
        <w:tab/>
      </w:r>
      <w:r>
        <w:tab/>
      </w:r>
      <w:r>
        <w:tab/>
      </w:r>
      <w:r>
        <w:tab/>
      </w:r>
      <w:r>
        <w:tab/>
      </w:r>
      <w:r>
        <w:tab/>
      </w:r>
      <w:r>
        <w:tab/>
      </w:r>
      <w:r w:rsidRPr="00D436F6">
        <w:t>HOD,CS</w:t>
      </w:r>
      <w:r w:rsidR="00D436F6" w:rsidRPr="00D436F6">
        <w:t>&amp;</w:t>
      </w:r>
      <w:r w:rsidRPr="00D436F6">
        <w:t>E</w:t>
      </w:r>
    </w:p>
    <w:sectPr w:rsidR="001A5071" w:rsidRPr="00D436F6" w:rsidSect="001A5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multilevel"/>
    <w:tmpl w:val="00000003"/>
    <w:name w:val="WW8Num9"/>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Symbol" w:hAnsi="Symbol" w:cs="Symbol"/>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
    <w:nsid w:val="00000007"/>
    <w:multiLevelType w:val="singleLevel"/>
    <w:tmpl w:val="00000007"/>
    <w:name w:val="WW8Num26"/>
    <w:lvl w:ilvl="0">
      <w:start w:val="1"/>
      <w:numFmt w:val="decimal"/>
      <w:lvlText w:val="%1."/>
      <w:lvlJc w:val="left"/>
      <w:pPr>
        <w:tabs>
          <w:tab w:val="num" w:pos="720"/>
        </w:tabs>
        <w:ind w:left="720" w:hanging="720"/>
      </w:pPr>
    </w:lvl>
  </w:abstractNum>
  <w:abstractNum w:abstractNumId="4">
    <w:nsid w:val="00000008"/>
    <w:multiLevelType w:val="singleLevel"/>
    <w:tmpl w:val="00000008"/>
    <w:lvl w:ilvl="0">
      <w:start w:val="1"/>
      <w:numFmt w:val="bullet"/>
      <w:lvlText w:val=""/>
      <w:lvlJc w:val="left"/>
      <w:pPr>
        <w:ind w:left="720" w:hanging="360"/>
      </w:pPr>
      <w:rPr>
        <w:rFonts w:ascii="Symbol" w:hAnsi="Symbol" w:cs="Symbol"/>
      </w:rPr>
    </w:lvl>
  </w:abstractNum>
  <w:abstractNum w:abstractNumId="5">
    <w:nsid w:val="00000009"/>
    <w:multiLevelType w:val="multilevel"/>
    <w:tmpl w:val="19FAF26C"/>
    <w:name w:val="WW8Num37"/>
    <w:lvl w:ilvl="0">
      <w:start w:val="1"/>
      <w:numFmt w:val="bullet"/>
      <w:lvlText w:val=""/>
      <w:lvlJc w:val="left"/>
      <w:pPr>
        <w:tabs>
          <w:tab w:val="num" w:pos="0"/>
        </w:tabs>
        <w:ind w:left="720" w:hanging="360"/>
      </w:pPr>
      <w:rPr>
        <w:rFonts w:ascii="Wingdings" w:hAnsi="Wingdings" w:cs="Wingdings"/>
      </w:rPr>
    </w:lvl>
    <w:lvl w:ilvl="1">
      <w:start w:val="1"/>
      <w:numFmt w:val="bullet"/>
      <w:lvlText w:val=""/>
      <w:lvlJc w:val="left"/>
      <w:pPr>
        <w:tabs>
          <w:tab w:val="num" w:pos="0"/>
        </w:tabs>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4875BE8"/>
    <w:multiLevelType w:val="hybridMultilevel"/>
    <w:tmpl w:val="5DB2FC0C"/>
    <w:lvl w:ilvl="0" w:tplc="04989126">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3337A9"/>
    <w:multiLevelType w:val="hybridMultilevel"/>
    <w:tmpl w:val="03F42876"/>
    <w:lvl w:ilvl="0" w:tplc="04989126">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D5D3F22"/>
    <w:multiLevelType w:val="hybridMultilevel"/>
    <w:tmpl w:val="A5229316"/>
    <w:lvl w:ilvl="0" w:tplc="1EF27E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1657B"/>
    <w:multiLevelType w:val="hybridMultilevel"/>
    <w:tmpl w:val="0390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D78B9"/>
    <w:multiLevelType w:val="hybridMultilevel"/>
    <w:tmpl w:val="D6260A2A"/>
    <w:lvl w:ilvl="0" w:tplc="04989126">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6"/>
  </w:num>
  <w:num w:numId="4">
    <w:abstractNumId w:val="10"/>
  </w:num>
  <w:num w:numId="5">
    <w:abstractNumId w:val="7"/>
  </w:num>
  <w:num w:numId="6">
    <w:abstractNumId w:val="2"/>
  </w:num>
  <w:num w:numId="7">
    <w:abstractNumId w:val="5"/>
  </w:num>
  <w:num w:numId="8">
    <w:abstractNumId w:val="0"/>
  </w:num>
  <w:num w:numId="9">
    <w:abstractNumId w:val="1"/>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B81"/>
    <w:rsid w:val="00033ED6"/>
    <w:rsid w:val="00050F44"/>
    <w:rsid w:val="001A5071"/>
    <w:rsid w:val="001C3DF8"/>
    <w:rsid w:val="001F2238"/>
    <w:rsid w:val="003E0BFA"/>
    <w:rsid w:val="005A0055"/>
    <w:rsid w:val="006B38DF"/>
    <w:rsid w:val="00733164"/>
    <w:rsid w:val="0079443F"/>
    <w:rsid w:val="00807B81"/>
    <w:rsid w:val="00845AA5"/>
    <w:rsid w:val="0087080B"/>
    <w:rsid w:val="008A36DD"/>
    <w:rsid w:val="008B75C8"/>
    <w:rsid w:val="009730B8"/>
    <w:rsid w:val="00995578"/>
    <w:rsid w:val="009E2B56"/>
    <w:rsid w:val="00A31C2D"/>
    <w:rsid w:val="00A77930"/>
    <w:rsid w:val="00A9038A"/>
    <w:rsid w:val="00AC309D"/>
    <w:rsid w:val="00B54646"/>
    <w:rsid w:val="00B57774"/>
    <w:rsid w:val="00BB7A3F"/>
    <w:rsid w:val="00BF3C14"/>
    <w:rsid w:val="00C817F7"/>
    <w:rsid w:val="00D367C2"/>
    <w:rsid w:val="00D436F6"/>
    <w:rsid w:val="00DB4D2D"/>
    <w:rsid w:val="00DC63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81"/>
    <w:pPr>
      <w:suppressAutoHyphens/>
      <w:spacing w:after="0" w:line="240" w:lineRule="auto"/>
    </w:pPr>
    <w:rPr>
      <w:rFonts w:ascii="Times New Roman" w:eastAsia="Calibri" w:hAnsi="Times New Roman" w:cs="Latha"/>
      <w:sz w:val="24"/>
      <w:szCs w:val="24"/>
      <w:lang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7B81"/>
    <w:pPr>
      <w:spacing w:after="120"/>
    </w:pPr>
  </w:style>
  <w:style w:type="character" w:customStyle="1" w:styleId="BodyTextChar">
    <w:name w:val="Body Text Char"/>
    <w:basedOn w:val="DefaultParagraphFont"/>
    <w:link w:val="BodyText"/>
    <w:rsid w:val="00807B81"/>
    <w:rPr>
      <w:rFonts w:ascii="Times New Roman" w:eastAsia="Calibri" w:hAnsi="Times New Roman" w:cs="Latha"/>
      <w:sz w:val="24"/>
      <w:szCs w:val="24"/>
      <w:lang w:eastAsia="zh-CN" w:bidi="ta-IN"/>
    </w:rPr>
  </w:style>
  <w:style w:type="paragraph" w:styleId="ListParagraph">
    <w:name w:val="List Paragraph"/>
    <w:basedOn w:val="Normal"/>
    <w:uiPriority w:val="34"/>
    <w:qFormat/>
    <w:rsid w:val="00B54646"/>
    <w:pPr>
      <w:ind w:left="720"/>
      <w:contextualSpacing/>
    </w:pPr>
  </w:style>
  <w:style w:type="paragraph" w:styleId="NoSpacing">
    <w:name w:val="No Spacing"/>
    <w:uiPriority w:val="1"/>
    <w:qFormat/>
    <w:rsid w:val="00B54646"/>
    <w:pPr>
      <w:suppressAutoHyphens/>
      <w:spacing w:after="0" w:line="240" w:lineRule="auto"/>
    </w:pPr>
    <w:rPr>
      <w:rFonts w:ascii="Times New Roman" w:eastAsia="Calibri" w:hAnsi="Times New Roman" w:cs="Latha"/>
      <w:sz w:val="24"/>
      <w:szCs w:val="24"/>
      <w:lang w:eastAsia="zh-CN" w:bidi="ta-IN"/>
    </w:rPr>
  </w:style>
  <w:style w:type="paragraph" w:styleId="BalloonText">
    <w:name w:val="Balloon Text"/>
    <w:basedOn w:val="Normal"/>
    <w:link w:val="BalloonTextChar"/>
    <w:uiPriority w:val="99"/>
    <w:semiHidden/>
    <w:unhideWhenUsed/>
    <w:rsid w:val="008708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80B"/>
    <w:rPr>
      <w:rFonts w:ascii="Segoe UI" w:eastAsia="Calibri" w:hAnsi="Segoe UI" w:cs="Segoe UI"/>
      <w:sz w:val="18"/>
      <w:szCs w:val="18"/>
      <w:lang w:eastAsia="zh-C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81"/>
    <w:pPr>
      <w:suppressAutoHyphens/>
      <w:spacing w:after="0" w:line="240" w:lineRule="auto"/>
    </w:pPr>
    <w:rPr>
      <w:rFonts w:ascii="Times New Roman" w:eastAsia="Calibri" w:hAnsi="Times New Roman" w:cs="Latha"/>
      <w:sz w:val="24"/>
      <w:szCs w:val="24"/>
      <w:lang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7B81"/>
    <w:pPr>
      <w:spacing w:after="120"/>
    </w:pPr>
  </w:style>
  <w:style w:type="character" w:customStyle="1" w:styleId="BodyTextChar">
    <w:name w:val="Body Text Char"/>
    <w:basedOn w:val="DefaultParagraphFont"/>
    <w:link w:val="BodyText"/>
    <w:rsid w:val="00807B81"/>
    <w:rPr>
      <w:rFonts w:ascii="Times New Roman" w:eastAsia="Calibri" w:hAnsi="Times New Roman" w:cs="Latha"/>
      <w:sz w:val="24"/>
      <w:szCs w:val="24"/>
      <w:lang w:eastAsia="zh-CN" w:bidi="ta-IN"/>
    </w:rPr>
  </w:style>
  <w:style w:type="paragraph" w:styleId="ListParagraph">
    <w:name w:val="List Paragraph"/>
    <w:basedOn w:val="Normal"/>
    <w:uiPriority w:val="34"/>
    <w:qFormat/>
    <w:rsid w:val="00B54646"/>
    <w:pPr>
      <w:ind w:left="720"/>
      <w:contextualSpacing/>
    </w:pPr>
  </w:style>
  <w:style w:type="paragraph" w:styleId="NoSpacing">
    <w:name w:val="No Spacing"/>
    <w:uiPriority w:val="1"/>
    <w:qFormat/>
    <w:rsid w:val="00B54646"/>
    <w:pPr>
      <w:suppressAutoHyphens/>
      <w:spacing w:after="0" w:line="240" w:lineRule="auto"/>
    </w:pPr>
    <w:rPr>
      <w:rFonts w:ascii="Times New Roman" w:eastAsia="Calibri" w:hAnsi="Times New Roman" w:cs="Latha"/>
      <w:sz w:val="24"/>
      <w:szCs w:val="24"/>
      <w:lang w:eastAsia="zh-CN" w:bidi="ta-IN"/>
    </w:rPr>
  </w:style>
  <w:style w:type="paragraph" w:styleId="BalloonText">
    <w:name w:val="Balloon Text"/>
    <w:basedOn w:val="Normal"/>
    <w:link w:val="BalloonTextChar"/>
    <w:uiPriority w:val="99"/>
    <w:semiHidden/>
    <w:unhideWhenUsed/>
    <w:rsid w:val="008708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80B"/>
    <w:rPr>
      <w:rFonts w:ascii="Segoe UI" w:eastAsia="Calibri" w:hAnsi="Segoe UI" w:cs="Segoe UI"/>
      <w:sz w:val="18"/>
      <w:szCs w:val="18"/>
      <w:lang w:eastAsia="zh-CN"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2017-11-03T09:20:00Z</cp:lastPrinted>
  <dcterms:created xsi:type="dcterms:W3CDTF">2022-01-22T07:00:00Z</dcterms:created>
  <dcterms:modified xsi:type="dcterms:W3CDTF">2022-01-22T07:10:00Z</dcterms:modified>
</cp:coreProperties>
</file>